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Vmock Inc. -->
  <w:body>
    <w:p>
      <w:pPr>
        <w:pBdr>
          <w:top w:val="none" w:sz="0" w:space="0" w:color="auto"/>
          <w:left w:val="none" w:sz="0" w:space="0" w:color="auto"/>
          <w:bottom w:val="single" w:sz="6" w:space="0" w:color="FFFFFF"/>
          <w:right w:val="none" w:sz="0" w:space="0" w:color="auto"/>
        </w:pBdr>
        <w:spacing w:before="0" w:line="200" w:lineRule="atLeast"/>
        <w:ind w:left="0" w:right="0"/>
        <w:jc w:val="center"/>
        <w:rPr>
          <w:rFonts w:ascii="Arial" w:eastAsia="Arial" w:hAnsi="Arial" w:cs="Arial"/>
          <w:spacing w:val="0"/>
          <w:sz w:val="20"/>
          <w:szCs w:val="20"/>
        </w:rPr>
      </w:pPr>
      <w:r>
        <w:rPr>
          <w:rFonts w:ascii="Arial" w:eastAsia="Arial" w:hAnsi="Arial" w:cs="Arial"/>
          <w:b/>
          <w:bCs/>
          <w:color w:val="000000"/>
          <w:spacing w:val="0"/>
          <w:sz w:val="48"/>
          <w:szCs w:val="48"/>
        </w:rPr>
        <w:t>Chastity White Rose</w:t>
      </w:r>
    </w:p>
    <w:p>
      <w:pPr>
        <w:pBdr>
          <w:top w:val="none" w:sz="0" w:space="0" w:color="auto"/>
          <w:left w:val="none" w:sz="0" w:space="0" w:color="auto"/>
          <w:bottom w:val="single" w:sz="6" w:space="0" w:color="FFFFFF"/>
          <w:right w:val="none" w:sz="0" w:space="0" w:color="auto"/>
        </w:pBdr>
        <w:spacing w:line="200" w:lineRule="atLeast"/>
        <w:ind w:left="0" w:right="0"/>
        <w:jc w:val="center"/>
        <w:rPr>
          <w:rFonts w:ascii="Arial" w:eastAsia="Arial" w:hAnsi="Arial" w:cs="Arial"/>
          <w:spacing w:val="0"/>
          <w:sz w:val="20"/>
          <w:szCs w:val="20"/>
        </w:rPr>
      </w:pPr>
      <w:r>
        <w:rPr>
          <w:rFonts w:ascii="Arial" w:eastAsia="Arial" w:hAnsi="Arial" w:cs="Arial"/>
          <w:b w:val="0"/>
          <w:bCs w:val="0"/>
          <w:spacing w:val="0"/>
          <w:sz w:val="28"/>
          <w:szCs w:val="28"/>
        </w:rPr>
        <w:t>Technical Writer</w:t>
      </w:r>
    </w:p>
    <w:p>
      <w:pPr>
        <w:pBdr>
          <w:top w:val="none" w:sz="0" w:space="0" w:color="auto"/>
          <w:left w:val="none" w:sz="0" w:space="0" w:color="auto"/>
          <w:bottom w:val="single" w:sz="6" w:space="0" w:color="FFFFFF"/>
          <w:right w:val="none" w:sz="0" w:space="0" w:color="auto"/>
        </w:pBdr>
        <w:spacing w:line="200" w:lineRule="atLeast"/>
        <w:ind w:left="0" w:right="0"/>
        <w:jc w:val="center"/>
        <w:rPr>
          <w:rFonts w:ascii="Arial" w:eastAsia="Arial" w:hAnsi="Arial" w:cs="Arial"/>
          <w:spacing w:val="0"/>
          <w:sz w:val="20"/>
          <w:szCs w:val="20"/>
        </w:rPr>
      </w:pPr>
      <w:r>
        <w:rPr>
          <w:rFonts w:ascii="Arial" w:eastAsia="Arial" w:hAnsi="Arial" w:cs="Arial"/>
          <w:b w:val="0"/>
          <w:bCs w:val="0"/>
          <w:color w:val="000000"/>
          <w:spacing w:val="0"/>
        </w:rPr>
        <w:t>Lees Summit</w:t>
      </w:r>
      <w:r>
        <w:rPr>
          <w:rFonts w:ascii="Arial" w:eastAsia="Arial" w:hAnsi="Arial" w:cs="Arial"/>
          <w:b w:val="0"/>
          <w:bCs w:val="0"/>
          <w:color w:val="000000"/>
          <w:spacing w:val="0"/>
        </w:rPr>
        <w:t> </w:t>
      </w:r>
      <w:r>
        <w:rPr>
          <w:rFonts w:ascii="Arial" w:eastAsia="Arial" w:hAnsi="Arial" w:cs="Arial"/>
          <w:b w:val="0"/>
          <w:bCs w:val="0"/>
          <w:color w:val="000000"/>
          <w:spacing w:val="0"/>
        </w:rPr>
        <w:t xml:space="preserve"> |  </w:t>
      </w:r>
      <w:r>
        <w:rPr>
          <w:rFonts w:ascii="Arial" w:eastAsia="Arial" w:hAnsi="Arial" w:cs="Arial"/>
          <w:b w:val="0"/>
          <w:bCs w:val="0"/>
          <w:color w:val="000000"/>
          <w:spacing w:val="0"/>
        </w:rPr>
        <w:t>(816) 844</w:t>
      </w:r>
      <w:r>
        <w:rPr>
          <w:rFonts w:ascii="Arial" w:eastAsia="Arial" w:hAnsi="Arial" w:cs="Arial"/>
          <w:b w:val="0"/>
          <w:bCs w:val="0"/>
          <w:color w:val="000000"/>
          <w:spacing w:val="0"/>
        </w:rPr>
        <w:noBreakHyphen/>
        <w:t>2077</w:t>
      </w:r>
      <w:r>
        <w:rPr>
          <w:rFonts w:ascii="Arial" w:eastAsia="Arial" w:hAnsi="Arial" w:cs="Arial"/>
          <w:b w:val="0"/>
          <w:bCs w:val="0"/>
          <w:color w:val="000000"/>
          <w:spacing w:val="0"/>
        </w:rPr>
        <w:t> </w:t>
      </w:r>
      <w:r>
        <w:rPr>
          <w:rFonts w:ascii="Arial" w:eastAsia="Arial" w:hAnsi="Arial" w:cs="Arial"/>
          <w:b w:val="0"/>
          <w:bCs w:val="0"/>
          <w:color w:val="000000"/>
          <w:spacing w:val="0"/>
        </w:rPr>
        <w:t xml:space="preserve"> |  </w:t>
      </w:r>
      <w:hyperlink r:id="rId4" w:history="1">
        <w:r>
          <w:rPr>
            <w:rFonts w:ascii="Arial" w:eastAsia="Arial" w:hAnsi="Arial" w:cs="Arial"/>
            <w:b w:val="0"/>
            <w:bCs w:val="0"/>
            <w:color w:val="0075CB"/>
            <w:spacing w:val="0"/>
            <w:u w:val="single" w:color="0075CB"/>
          </w:rPr>
          <w:t>chastitywhiterose@gmail.com</w:t>
        </w:r>
      </w:hyperlink>
      <w:r>
        <w:rPr>
          <w:rFonts w:ascii="Arial" w:eastAsia="Arial" w:hAnsi="Arial" w:cs="Arial"/>
          <w:b w:val="0"/>
          <w:bCs w:val="0"/>
          <w:color w:val="0075CB"/>
          <w:spacing w:val="0"/>
        </w:rPr>
        <w:t> </w:t>
      </w:r>
      <w:r>
        <w:rPr>
          <w:rFonts w:ascii="Arial" w:eastAsia="Arial" w:hAnsi="Arial" w:cs="Arial"/>
          <w:b w:val="0"/>
          <w:bCs w:val="0"/>
          <w:color w:val="000000"/>
          <w:spacing w:val="0"/>
        </w:rPr>
        <w:t xml:space="preserve"> |  </w:t>
      </w:r>
      <w:hyperlink r:id="rId5" w:history="1">
        <w:r>
          <w:rPr>
            <w:rFonts w:ascii="Arial" w:eastAsia="Arial" w:hAnsi="Arial" w:cs="Arial"/>
            <w:b w:val="0"/>
            <w:bCs w:val="0"/>
            <w:color w:val="000000"/>
            <w:spacing w:val="0"/>
          </w:rPr>
          <w:t>https://www.linkedin.com/in/chastity</w:t>
        </w:r>
        <w:r>
          <w:rPr>
            <w:rFonts w:ascii="Arial" w:eastAsia="Arial" w:hAnsi="Arial" w:cs="Arial"/>
            <w:b w:val="0"/>
            <w:bCs w:val="0"/>
            <w:color w:val="000000"/>
            <w:spacing w:val="0"/>
          </w:rPr>
          <w:noBreakHyphen/>
          <w:t>rose</w:t>
        </w:r>
        <w:r>
          <w:rPr>
            <w:rFonts w:ascii="Arial" w:eastAsia="Arial" w:hAnsi="Arial" w:cs="Arial"/>
            <w:b w:val="0"/>
            <w:bCs w:val="0"/>
            <w:color w:val="000000"/>
            <w:spacing w:val="0"/>
          </w:rPr>
          <w:noBreakHyphen/>
          <w:t>96aaa492/</w:t>
        </w:r>
      </w:hyperlink>
      <w:r>
        <w:rPr>
          <w:rFonts w:ascii="Arial" w:eastAsia="Arial" w:hAnsi="Arial" w:cs="Arial"/>
          <w:b w:val="0"/>
          <w:bCs w:val="0"/>
          <w:spacing w:val="0"/>
        </w:rPr>
        <w:t> </w:t>
      </w:r>
      <w:r>
        <w:rPr>
          <w:rFonts w:ascii="Arial" w:eastAsia="Arial" w:hAnsi="Arial" w:cs="Arial"/>
          <w:b w:val="0"/>
          <w:bCs w:val="0"/>
          <w:color w:val="000000"/>
          <w:spacing w:val="0"/>
        </w:rPr>
        <w:t xml:space="preserve"> |  </w:t>
      </w:r>
      <w:r>
        <w:rPr>
          <w:rFonts w:ascii="Arial" w:eastAsia="Arial" w:hAnsi="Arial" w:cs="Arial"/>
          <w:b w:val="0"/>
          <w:bCs w:val="0"/>
          <w:spacing w:val="0"/>
        </w:rPr>
        <w:t>https://linktr.ee/chastitywhiterose</w:t>
      </w:r>
    </w:p>
    <w:p>
      <w:pPr>
        <w:ind w:left="0" w:right="0"/>
        <w:rPr>
          <w:rFonts w:ascii="Arial" w:eastAsia="Arial" w:hAnsi="Arial" w:cs="Arial"/>
          <w:spacing w:val="0"/>
        </w:rPr>
      </w:pPr>
    </w:p>
    <w:p>
      <w:pPr>
        <w:pBdr>
          <w:top w:val="none" w:sz="0" w:space="0" w:color="auto"/>
          <w:left w:val="none" w:sz="0" w:space="0" w:color="auto"/>
          <w:bottom w:val="single" w:sz="6" w:space="0" w:color="000000"/>
          <w:right w:val="none" w:sz="0" w:space="0" w:color="auto"/>
        </w:pBdr>
        <w:spacing w:before="0" w:after="0" w:line="240" w:lineRule="atLeast"/>
        <w:ind w:left="0" w:right="0"/>
        <w:jc w:val="left"/>
        <w:rPr>
          <w:rFonts w:ascii="Arial" w:eastAsia="Arial" w:hAnsi="Arial" w:cs="Arial"/>
          <w:b/>
          <w:bCs/>
          <w:caps/>
          <w:color w:val="000000"/>
          <w:spacing w:val="0"/>
        </w:rPr>
      </w:pPr>
      <w:r>
        <w:rPr>
          <w:rFonts w:ascii="Arial" w:eastAsia="Arial" w:hAnsi="Arial" w:cs="Arial"/>
          <w:b/>
          <w:bCs/>
          <w:caps/>
          <w:color w:val="000000"/>
          <w:spacing w:val="0"/>
        </w:rPr>
        <w:t>summary</w:t>
      </w:r>
    </w:p>
    <w:p>
      <w:pPr>
        <w:spacing w:line="120" w:lineRule="atLeast"/>
        <w:ind w:left="0" w:right="0"/>
        <w:jc w:val="left"/>
        <w:rPr>
          <w:rFonts w:ascii="Arial" w:eastAsia="Arial" w:hAnsi="Arial" w:cs="Arial"/>
          <w:spacing w:val="0"/>
          <w:sz w:val="12"/>
          <w:szCs w:val="12"/>
        </w:rPr>
      </w:pPr>
    </w:p>
    <w:p>
      <w:pPr>
        <w:pBdr>
          <w:top w:val="none" w:sz="0" w:space="0" w:color="auto"/>
          <w:left w:val="none" w:sz="0" w:space="0" w:color="auto"/>
          <w:bottom w:val="none" w:sz="0" w:space="0" w:color="auto"/>
          <w:right w:val="none" w:sz="0" w:space="0" w:color="auto"/>
        </w:pBdr>
        <w:spacing w:before="0" w:after="0" w:line="200" w:lineRule="atLeast"/>
        <w:ind w:left="0" w:right="0" w:firstLine="0"/>
        <w:jc w:val="left"/>
        <w:rPr>
          <w:rFonts w:ascii="Arial" w:eastAsia="Arial" w:hAnsi="Arial" w:cs="Arial"/>
          <w:spacing w:val="0"/>
          <w:sz w:val="20"/>
          <w:szCs w:val="20"/>
        </w:rPr>
      </w:pPr>
      <w:r>
        <w:rPr>
          <w:rFonts w:ascii="Arial" w:eastAsia="Arial" w:hAnsi="Arial" w:cs="Arial"/>
          <w:spacing w:val="0"/>
          <w:sz w:val="20"/>
          <w:szCs w:val="20"/>
        </w:rPr>
        <w:t>Chastity is a writer with a focus on making Chess accessible to low-income people through free and open source software. She uses words, videos, and graphic design to teach Chess and computer software.</w:t>
      </w:r>
    </w:p>
    <w:p>
      <w:pPr>
        <w:spacing w:line="240" w:lineRule="atLeast"/>
        <w:ind w:left="0" w:right="0"/>
        <w:rPr>
          <w:rFonts w:ascii="Arial" w:eastAsia="Arial" w:hAnsi="Arial" w:cs="Arial"/>
          <w:spacing w:val="0"/>
        </w:rPr>
      </w:pPr>
      <w:r>
        <w:rPr>
          <w:rFonts w:ascii="Arial" w:eastAsia="Arial" w:hAnsi="Arial" w:cs="Arial"/>
          <w:spacing w:val="0"/>
        </w:rPr>
        <w:t> </w:t>
      </w:r>
    </w:p>
    <w:p>
      <w:pPr>
        <w:pBdr>
          <w:top w:val="none" w:sz="0" w:space="0" w:color="auto"/>
          <w:left w:val="none" w:sz="0" w:space="0" w:color="auto"/>
          <w:bottom w:val="single" w:sz="6" w:space="0" w:color="000000"/>
          <w:right w:val="none" w:sz="0" w:space="0" w:color="auto"/>
        </w:pBdr>
        <w:spacing w:before="0" w:after="0" w:line="240" w:lineRule="atLeast"/>
        <w:ind w:left="0" w:right="0"/>
        <w:jc w:val="left"/>
        <w:rPr>
          <w:rFonts w:ascii="Arial" w:eastAsia="Arial" w:hAnsi="Arial" w:cs="Arial"/>
          <w:b/>
          <w:bCs/>
          <w:caps/>
          <w:color w:val="000000"/>
          <w:spacing w:val="0"/>
        </w:rPr>
      </w:pPr>
      <w:r>
        <w:rPr>
          <w:rFonts w:ascii="Arial" w:eastAsia="Arial" w:hAnsi="Arial" w:cs="Arial"/>
          <w:b/>
          <w:bCs/>
          <w:caps/>
          <w:color w:val="000000"/>
          <w:spacing w:val="0"/>
        </w:rPr>
        <w:t>skills</w:t>
      </w:r>
    </w:p>
    <w:p>
      <w:pPr>
        <w:spacing w:line="120" w:lineRule="atLeast"/>
        <w:ind w:left="0" w:right="0"/>
        <w:jc w:val="left"/>
        <w:rPr>
          <w:rFonts w:ascii="Arial" w:eastAsia="Arial" w:hAnsi="Arial" w:cs="Arial"/>
          <w:spacing w:val="0"/>
          <w:sz w:val="12"/>
          <w:szCs w:val="12"/>
        </w:rPr>
      </w:pPr>
    </w:p>
    <w:tbl>
      <w:tblPr>
        <w:tblStyle w:val="tableMsoNormalTable"/>
        <w:tblW w:w="5000" w:type="pct"/>
        <w:tblInd w:w="5" w:type="dxa"/>
        <w:tblCellMar>
          <w:top w:w="0" w:type="dxa"/>
          <w:left w:w="" w:type="dxa"/>
          <w:bottom w:w="0" w:type="dxa"/>
          <w:right w:w="0" w:type="dxa"/>
        </w:tblCellMar>
        <w:tblLook w:val="05E0"/>
      </w:tblPr>
      <w:tblGrid>
        <w:gridCol w:w="3355"/>
        <w:gridCol w:w="3355"/>
        <w:gridCol w:w="3355"/>
      </w:tblGrid>
      <w:tr>
        <w:tblPrEx>
          <w:tblW w:w="5000" w:type="pct"/>
          <w:tblInd w:w="5" w:type="dxa"/>
          <w:tblCellMar>
            <w:top w:w="0" w:type="dxa"/>
            <w:left w:w="" w:type="dxa"/>
            <w:bottom w:w="0" w:type="dxa"/>
            <w:right w:w="0" w:type="dxa"/>
          </w:tblCellMar>
          <w:tblLook w:val="05E0"/>
        </w:tblPrEx>
        <w:tc>
          <w:tcPr>
            <w:tcW w:w="1666" w:type="pct"/>
            <w:tcMar>
              <w:top w:w="0" w:type="dxa"/>
              <w:left w:w="0" w:type="dxa"/>
              <w:bottom w:w="0" w:type="dxa"/>
              <w:right w:w="0" w:type="dxa"/>
            </w:tcMar>
            <w:vAlign w:val="center"/>
            <w:hideMark/>
          </w:tcPr>
          <w:p>
            <w:pPr>
              <w:spacing w:line="200" w:lineRule="atLeast"/>
              <w:jc w:val="left"/>
              <w:rPr>
                <w:rFonts w:ascii="Arial" w:eastAsia="Arial" w:hAnsi="Arial" w:cs="Arial"/>
                <w:spacing w:val="0"/>
                <w:sz w:val="20"/>
                <w:szCs w:val="20"/>
              </w:rPr>
            </w:pPr>
          </w:p>
        </w:tc>
        <w:tc>
          <w:tcPr>
            <w:tcW w:w="1666" w:type="pct"/>
            <w:tcMar>
              <w:top w:w="0" w:type="dxa"/>
              <w:left w:w="0" w:type="dxa"/>
              <w:bottom w:w="0" w:type="dxa"/>
              <w:right w:w="0" w:type="dxa"/>
            </w:tcMar>
            <w:vAlign w:val="center"/>
            <w:hideMark/>
          </w:tcPr>
          <w:p>
            <w:pPr>
              <w:spacing w:line="200" w:lineRule="atLeast"/>
              <w:jc w:val="left"/>
              <w:rPr>
                <w:rFonts w:ascii="Arial" w:eastAsia="Arial" w:hAnsi="Arial" w:cs="Arial"/>
                <w:spacing w:val="0"/>
                <w:sz w:val="20"/>
                <w:szCs w:val="20"/>
              </w:rPr>
            </w:pPr>
          </w:p>
        </w:tc>
        <w:tc>
          <w:tcPr>
            <w:tcW w:w="1666" w:type="pct"/>
            <w:tcMar>
              <w:top w:w="0" w:type="dxa"/>
              <w:left w:w="0" w:type="dxa"/>
              <w:bottom w:w="0" w:type="dxa"/>
              <w:right w:w="0" w:type="dxa"/>
            </w:tcMar>
            <w:vAlign w:val="center"/>
            <w:hideMark/>
          </w:tcPr>
          <w:p>
            <w:pPr>
              <w:spacing w:line="200" w:lineRule="atLeast"/>
              <w:jc w:val="left"/>
              <w:rPr>
                <w:rFonts w:ascii="Arial" w:eastAsia="Arial" w:hAnsi="Arial" w:cs="Arial"/>
                <w:spacing w:val="0"/>
                <w:sz w:val="20"/>
                <w:szCs w:val="20"/>
              </w:rPr>
            </w:pPr>
          </w:p>
        </w:tc>
      </w:tr>
      <w:tr>
        <w:tblPrEx>
          <w:tblW w:w="5000" w:type="pct"/>
          <w:tblInd w:w="5" w:type="dxa"/>
          <w:tblCellMar>
            <w:top w:w="0" w:type="dxa"/>
            <w:left w:w="" w:type="dxa"/>
            <w:bottom w:w="0" w:type="dxa"/>
            <w:right w:w="0" w:type="dxa"/>
          </w:tblCellMar>
          <w:tblLook w:val="05E0"/>
        </w:tblPrEx>
        <w:tc>
          <w:tcPr>
            <w:tcW w:w="1666" w:type="pct"/>
            <w:tcMar>
              <w:top w:w="0" w:type="dxa"/>
              <w:left w:w="0" w:type="dxa"/>
              <w:bottom w:w="0" w:type="dxa"/>
              <w:right w:w="0" w:type="dxa"/>
            </w:tcMar>
            <w:vAlign w:val="top"/>
            <w:hideMark/>
          </w:tcPr>
          <w:p>
            <w:pPr>
              <w:numPr>
                <w:ilvl w:val="0"/>
                <w:numId w:val="2"/>
              </w:numPr>
              <w:pBdr>
                <w:top w:val="none" w:sz="0" w:space="0" w:color="auto"/>
                <w:left w:val="none" w:sz="0" w:space="0" w:color="auto"/>
                <w:bottom w:val="none" w:sz="0" w:space="0" w:color="auto"/>
                <w:right w:val="none" w:sz="0" w:space="0" w:color="auto"/>
              </w:pBdr>
              <w:spacing w:before="0" w:after="0" w:line="200" w:lineRule="atLeast"/>
              <w:ind w:left="885" w:hanging="385"/>
              <w:jc w:val="left"/>
              <w:rPr>
                <w:rFonts w:ascii="Arial" w:eastAsia="Arial" w:hAnsi="Arial" w:cs="Arial"/>
                <w:spacing w:val="0"/>
                <w:sz w:val="20"/>
                <w:szCs w:val="20"/>
              </w:rPr>
            </w:pPr>
            <w:r>
              <w:rPr>
                <w:rFonts w:ascii="Arial" w:eastAsia="Arial" w:hAnsi="Arial" w:cs="Arial"/>
                <w:spacing w:val="0"/>
                <w:sz w:val="20"/>
                <w:szCs w:val="20"/>
              </w:rPr>
              <w:t>Writing (Markdown, Pandoc, LibreOffice, Joplin, Simplenote, Microsoft Word)</w:t>
            </w:r>
          </w:p>
        </w:tc>
        <w:tc>
          <w:tcPr>
            <w:tcW w:w="1666" w:type="pct"/>
            <w:tcMar>
              <w:top w:w="0" w:type="dxa"/>
              <w:left w:w="0" w:type="dxa"/>
              <w:bottom w:w="0" w:type="dxa"/>
              <w:right w:w="0" w:type="dxa"/>
            </w:tcMar>
            <w:vAlign w:val="top"/>
            <w:hideMark/>
          </w:tcPr>
          <w:p>
            <w:pPr>
              <w:numPr>
                <w:ilvl w:val="0"/>
                <w:numId w:val="3"/>
              </w:numPr>
              <w:pBdr>
                <w:top w:val="none" w:sz="0" w:space="0" w:color="auto"/>
                <w:left w:val="none" w:sz="0" w:space="0" w:color="auto"/>
                <w:bottom w:val="none" w:sz="0" w:space="0" w:color="auto"/>
                <w:right w:val="none" w:sz="0" w:space="0" w:color="auto"/>
              </w:pBdr>
              <w:spacing w:before="0" w:after="0" w:line="200" w:lineRule="atLeast"/>
              <w:ind w:left="885" w:hanging="385"/>
              <w:jc w:val="left"/>
              <w:rPr>
                <w:rFonts w:ascii="Arial" w:eastAsia="Arial" w:hAnsi="Arial" w:cs="Arial"/>
                <w:spacing w:val="0"/>
                <w:sz w:val="20"/>
                <w:szCs w:val="20"/>
              </w:rPr>
            </w:pPr>
            <w:r>
              <w:rPr>
                <w:rFonts w:ascii="Arial" w:eastAsia="Arial" w:hAnsi="Arial" w:cs="Arial"/>
                <w:spacing w:val="0"/>
                <w:sz w:val="20"/>
                <w:szCs w:val="20"/>
              </w:rPr>
              <w:t>Chess Teaching (lichess.org, chess.com, En-Croissant, ChessX)</w:t>
            </w:r>
          </w:p>
        </w:tc>
        <w:tc>
          <w:tcPr>
            <w:tcW w:w="1666" w:type="pct"/>
            <w:tcMar>
              <w:top w:w="0" w:type="dxa"/>
              <w:left w:w="0" w:type="dxa"/>
              <w:bottom w:w="0" w:type="dxa"/>
              <w:right w:w="0" w:type="dxa"/>
            </w:tcMar>
            <w:vAlign w:val="top"/>
            <w:hideMark/>
          </w:tcPr>
          <w:p>
            <w:pPr>
              <w:numPr>
                <w:ilvl w:val="0"/>
                <w:numId w:val="4"/>
              </w:numPr>
              <w:pBdr>
                <w:top w:val="none" w:sz="0" w:space="0" w:color="auto"/>
                <w:left w:val="none" w:sz="0" w:space="0" w:color="auto"/>
                <w:bottom w:val="none" w:sz="0" w:space="0" w:color="auto"/>
                <w:right w:val="none" w:sz="0" w:space="0" w:color="auto"/>
              </w:pBdr>
              <w:spacing w:before="0" w:after="0" w:line="200" w:lineRule="atLeast"/>
              <w:ind w:left="885" w:hanging="385"/>
              <w:jc w:val="left"/>
              <w:rPr>
                <w:rFonts w:ascii="Arial" w:eastAsia="Arial" w:hAnsi="Arial" w:cs="Arial"/>
                <w:spacing w:val="0"/>
                <w:sz w:val="20"/>
                <w:szCs w:val="20"/>
              </w:rPr>
            </w:pPr>
            <w:r>
              <w:rPr>
                <w:rFonts w:ascii="Arial" w:eastAsia="Arial" w:hAnsi="Arial" w:cs="Arial"/>
                <w:spacing w:val="0"/>
                <w:sz w:val="20"/>
                <w:szCs w:val="20"/>
              </w:rPr>
              <w:t>Graphic Design (Inkscape and GIMP)</w:t>
            </w:r>
          </w:p>
        </w:tc>
      </w:tr>
      <w:tr>
        <w:tblPrEx>
          <w:tblW w:w="5000" w:type="pct"/>
          <w:tblInd w:w="5" w:type="dxa"/>
          <w:tblCellMar>
            <w:top w:w="0" w:type="dxa"/>
            <w:left w:w="" w:type="dxa"/>
            <w:bottom w:w="0" w:type="dxa"/>
            <w:right w:w="0" w:type="dxa"/>
          </w:tblCellMar>
          <w:tblLook w:val="05E0"/>
        </w:tblPrEx>
        <w:tc>
          <w:tcPr>
            <w:tcW w:w="1666" w:type="pct"/>
            <w:tcMar>
              <w:top w:w="0" w:type="dxa"/>
              <w:left w:w="0" w:type="dxa"/>
              <w:bottom w:w="0" w:type="dxa"/>
              <w:right w:w="0" w:type="dxa"/>
            </w:tcMar>
            <w:vAlign w:val="top"/>
            <w:hideMark/>
          </w:tcPr>
          <w:p>
            <w:pPr>
              <w:numPr>
                <w:ilvl w:val="0"/>
                <w:numId w:val="5"/>
              </w:numPr>
              <w:pBdr>
                <w:top w:val="none" w:sz="0" w:space="0" w:color="auto"/>
                <w:left w:val="none" w:sz="0" w:space="0" w:color="auto"/>
                <w:bottom w:val="none" w:sz="0" w:space="0" w:color="auto"/>
                <w:right w:val="none" w:sz="0" w:space="0" w:color="auto"/>
              </w:pBdr>
              <w:spacing w:before="0" w:after="0" w:line="200" w:lineRule="atLeast"/>
              <w:ind w:left="885" w:hanging="385"/>
              <w:jc w:val="left"/>
              <w:rPr>
                <w:rFonts w:ascii="Arial" w:eastAsia="Arial" w:hAnsi="Arial" w:cs="Arial"/>
                <w:spacing w:val="0"/>
                <w:sz w:val="20"/>
                <w:szCs w:val="20"/>
              </w:rPr>
            </w:pPr>
            <w:r>
              <w:rPr>
                <w:rFonts w:ascii="Arial" w:eastAsia="Arial" w:hAnsi="Arial" w:cs="Arial"/>
                <w:spacing w:val="0"/>
                <w:sz w:val="20"/>
                <w:szCs w:val="20"/>
              </w:rPr>
              <w:t>Video Recording (OBS-Studio, Zoom, StreamYard)</w:t>
            </w:r>
          </w:p>
        </w:tc>
        <w:tc>
          <w:tcPr>
            <w:tcW w:w="1666" w:type="pct"/>
            <w:tcMar>
              <w:top w:w="0" w:type="dxa"/>
              <w:left w:w="0" w:type="dxa"/>
              <w:bottom w:w="0" w:type="dxa"/>
              <w:right w:w="0" w:type="dxa"/>
            </w:tcMar>
            <w:vAlign w:val="top"/>
            <w:hideMark/>
          </w:tcPr>
          <w:p>
            <w:pPr>
              <w:numPr>
                <w:ilvl w:val="0"/>
                <w:numId w:val="6"/>
              </w:numPr>
              <w:pBdr>
                <w:top w:val="none" w:sz="0" w:space="0" w:color="auto"/>
                <w:left w:val="none" w:sz="0" w:space="0" w:color="auto"/>
                <w:bottom w:val="none" w:sz="0" w:space="0" w:color="auto"/>
                <w:right w:val="none" w:sz="0" w:space="0" w:color="auto"/>
              </w:pBdr>
              <w:spacing w:before="0" w:after="0" w:line="200" w:lineRule="atLeast"/>
              <w:ind w:left="885" w:hanging="385"/>
              <w:jc w:val="left"/>
              <w:rPr>
                <w:rFonts w:ascii="Arial" w:eastAsia="Arial" w:hAnsi="Arial" w:cs="Arial"/>
                <w:spacing w:val="0"/>
                <w:sz w:val="20"/>
                <w:szCs w:val="20"/>
              </w:rPr>
            </w:pPr>
            <w:r>
              <w:rPr>
                <w:rFonts w:ascii="Arial" w:eastAsia="Arial" w:hAnsi="Arial" w:cs="Arial"/>
                <w:spacing w:val="0"/>
                <w:sz w:val="20"/>
                <w:szCs w:val="20"/>
              </w:rPr>
              <w:t>Audio/Video Editing (Audacity, Kdenlive)</w:t>
            </w:r>
          </w:p>
        </w:tc>
        <w:tc>
          <w:tcPr>
            <w:tcW w:w="1666" w:type="pct"/>
            <w:tcMar>
              <w:top w:w="0" w:type="dxa"/>
              <w:left w:w="0" w:type="dxa"/>
              <w:bottom w:w="0" w:type="dxa"/>
              <w:right w:w="0" w:type="dxa"/>
            </w:tcMar>
            <w:vAlign w:val="top"/>
            <w:hideMark/>
          </w:tcPr>
          <w:p>
            <w:pPr>
              <w:numPr>
                <w:ilvl w:val="0"/>
                <w:numId w:val="7"/>
              </w:numPr>
              <w:pBdr>
                <w:top w:val="none" w:sz="0" w:space="0" w:color="auto"/>
                <w:left w:val="none" w:sz="0" w:space="0" w:color="auto"/>
                <w:bottom w:val="none" w:sz="0" w:space="0" w:color="auto"/>
                <w:right w:val="none" w:sz="0" w:space="0" w:color="auto"/>
              </w:pBdr>
              <w:spacing w:before="0" w:after="0" w:line="200" w:lineRule="atLeast"/>
              <w:ind w:left="885" w:hanging="385"/>
              <w:jc w:val="left"/>
              <w:rPr>
                <w:rFonts w:ascii="Arial" w:eastAsia="Arial" w:hAnsi="Arial" w:cs="Arial"/>
                <w:spacing w:val="0"/>
                <w:sz w:val="20"/>
                <w:szCs w:val="20"/>
              </w:rPr>
            </w:pPr>
            <w:r>
              <w:rPr>
                <w:rFonts w:ascii="Arial" w:eastAsia="Arial" w:hAnsi="Arial" w:cs="Arial"/>
                <w:spacing w:val="0"/>
                <w:sz w:val="20"/>
                <w:szCs w:val="20"/>
              </w:rPr>
              <w:t>Book Publishing (Kindle Direct Publishing, Draft2Digital)</w:t>
            </w:r>
          </w:p>
        </w:tc>
      </w:tr>
    </w:tbl>
    <w:p>
      <w:pPr>
        <w:spacing w:line="240" w:lineRule="atLeast"/>
        <w:ind w:left="0" w:right="0"/>
        <w:rPr>
          <w:rFonts w:ascii="Arial" w:eastAsia="Arial" w:hAnsi="Arial" w:cs="Arial"/>
          <w:spacing w:val="0"/>
        </w:rPr>
      </w:pPr>
      <w:r>
        <w:rPr>
          <w:rFonts w:ascii="Arial" w:eastAsia="Arial" w:hAnsi="Arial" w:cs="Arial"/>
          <w:spacing w:val="0"/>
        </w:rPr>
        <w:t> </w:t>
      </w:r>
    </w:p>
    <w:p>
      <w:pPr>
        <w:pBdr>
          <w:top w:val="none" w:sz="0" w:space="0" w:color="auto"/>
          <w:left w:val="none" w:sz="0" w:space="0" w:color="auto"/>
          <w:bottom w:val="single" w:sz="6" w:space="0" w:color="000000"/>
          <w:right w:val="none" w:sz="0" w:space="0" w:color="auto"/>
        </w:pBdr>
        <w:spacing w:before="0" w:after="0" w:line="240" w:lineRule="atLeast"/>
        <w:ind w:left="0" w:right="0"/>
        <w:jc w:val="left"/>
        <w:rPr>
          <w:rFonts w:ascii="Arial" w:eastAsia="Arial" w:hAnsi="Arial" w:cs="Arial"/>
          <w:b/>
          <w:bCs/>
          <w:caps/>
          <w:color w:val="000000"/>
          <w:spacing w:val="0"/>
        </w:rPr>
      </w:pPr>
      <w:r>
        <w:rPr>
          <w:rFonts w:ascii="Arial" w:eastAsia="Arial" w:hAnsi="Arial" w:cs="Arial"/>
          <w:b/>
          <w:bCs/>
          <w:caps/>
          <w:color w:val="000000"/>
          <w:spacing w:val="0"/>
        </w:rPr>
        <w:t>experience</w:t>
      </w:r>
    </w:p>
    <w:p>
      <w:pPr>
        <w:spacing w:line="120" w:lineRule="atLeast"/>
        <w:ind w:left="0" w:right="0"/>
        <w:jc w:val="left"/>
        <w:rPr>
          <w:rFonts w:ascii="Arial" w:eastAsia="Arial" w:hAnsi="Arial" w:cs="Arial"/>
          <w:spacing w:val="0"/>
          <w:sz w:val="12"/>
          <w:szCs w:val="12"/>
        </w:rPr>
      </w:pPr>
    </w:p>
    <w:p>
      <w:pPr>
        <w:tabs>
          <w:tab w:val="right" w:pos="10050"/>
        </w:tabs>
        <w:spacing w:before="0" w:after="0" w:line="200" w:lineRule="atLeast"/>
        <w:ind w:left="0" w:right="0"/>
        <w:jc w:val="left"/>
        <w:rPr>
          <w:rStyle w:val="fs13fw4text-right"/>
          <w:rFonts w:ascii="Arial" w:eastAsia="Arial" w:hAnsi="Arial" w:cs="Arial"/>
          <w:b w:val="0"/>
          <w:bCs w:val="0"/>
          <w:spacing w:val="0"/>
          <w:sz w:val="20"/>
          <w:szCs w:val="20"/>
        </w:rPr>
      </w:pPr>
      <w:r>
        <w:rPr>
          <w:rStyle w:val="fs13fw6overflow-hidden"/>
          <w:rFonts w:ascii="Arial" w:eastAsia="Arial" w:hAnsi="Arial" w:cs="Arial"/>
          <w:b/>
          <w:bCs/>
          <w:spacing w:val="0"/>
          <w:sz w:val="20"/>
          <w:szCs w:val="20"/>
        </w:rPr>
        <w:t>Overnight Stock Team Associate</w:t>
      </w:r>
      <w:r>
        <w:rPr>
          <w:rStyle w:val="fs13fw4text-right"/>
          <w:rFonts w:ascii="Arial" w:eastAsia="Arial" w:hAnsi="Arial" w:cs="Arial"/>
          <w:b w:val="0"/>
          <w:bCs w:val="0"/>
          <w:spacing w:val="0"/>
          <w:sz w:val="20"/>
          <w:szCs w:val="20"/>
        </w:rPr>
        <w:tab/>
      </w:r>
      <w:r>
        <w:rPr>
          <w:rStyle w:val="fs13fw4text-rightoverflow-hidden"/>
          <w:rFonts w:ascii="Arial" w:eastAsia="Arial" w:hAnsi="Arial" w:cs="Arial"/>
          <w:b w:val="0"/>
          <w:bCs w:val="0"/>
          <w:spacing w:val="0"/>
          <w:sz w:val="20"/>
          <w:szCs w:val="20"/>
        </w:rPr>
        <w:t>September 2023 - Present</w:t>
      </w:r>
    </w:p>
    <w:p>
      <w:pPr>
        <w:spacing w:line="200" w:lineRule="atLeast"/>
        <w:ind w:left="0" w:right="0"/>
        <w:jc w:val="left"/>
        <w:rPr>
          <w:rFonts w:ascii="Arial" w:eastAsia="Arial" w:hAnsi="Arial" w:cs="Arial"/>
          <w:spacing w:val="0"/>
          <w:sz w:val="20"/>
          <w:szCs w:val="20"/>
        </w:rPr>
      </w:pPr>
      <w:r>
        <w:rPr>
          <w:rStyle w:val="fs13fw4fsiundefined"/>
          <w:rFonts w:ascii="Arial" w:eastAsia="Arial" w:hAnsi="Arial" w:cs="Arial"/>
          <w:b w:val="0"/>
          <w:bCs w:val="0"/>
          <w:i/>
          <w:iCs/>
          <w:spacing w:val="0"/>
          <w:sz w:val="20"/>
          <w:szCs w:val="20"/>
        </w:rPr>
        <w:t>Wal-Mart</w:t>
      </w:r>
      <w:r>
        <w:rPr>
          <w:rStyle w:val="fs13fw4fsiundefinedtdn"/>
          <w:rFonts w:ascii="Arial" w:eastAsia="Arial" w:hAnsi="Arial" w:cs="Arial"/>
          <w:b w:val="0"/>
          <w:bCs w:val="0"/>
          <w:i/>
          <w:iCs/>
          <w:spacing w:val="0"/>
          <w:sz w:val="20"/>
          <w:szCs w:val="20"/>
        </w:rPr>
        <w:t>-</w:t>
      </w:r>
      <w:r>
        <w:rPr>
          <w:rStyle w:val="fs13fw4fsiundefinedtdn"/>
          <w:rFonts w:ascii="Arial" w:eastAsia="Arial" w:hAnsi="Arial" w:cs="Arial"/>
          <w:b w:val="0"/>
          <w:bCs w:val="0"/>
          <w:i/>
          <w:iCs/>
          <w:spacing w:val="0"/>
          <w:sz w:val="20"/>
          <w:szCs w:val="20"/>
        </w:rPr>
        <w:t xml:space="preserve"> </w:t>
      </w:r>
      <w:r>
        <w:rPr>
          <w:rStyle w:val="fs13fw4fsiundefined"/>
          <w:rFonts w:ascii="Arial" w:eastAsia="Arial" w:hAnsi="Arial" w:cs="Arial"/>
          <w:b w:val="0"/>
          <w:bCs w:val="0"/>
          <w:i/>
          <w:iCs/>
          <w:spacing w:val="0"/>
          <w:sz w:val="20"/>
          <w:szCs w:val="20"/>
        </w:rPr>
        <w:t>Lees Summit</w:t>
      </w:r>
    </w:p>
    <w:p>
      <w:pPr>
        <w:numPr>
          <w:ilvl w:val="0"/>
          <w:numId w:val="8"/>
        </w:numPr>
        <w:pBdr>
          <w:top w:val="none" w:sz="0" w:space="0" w:color="auto"/>
          <w:left w:val="none" w:sz="0" w:space="0" w:color="auto"/>
          <w:bottom w:val="none" w:sz="0" w:space="0" w:color="auto"/>
          <w:right w:val="none" w:sz="0" w:space="0" w:color="auto"/>
        </w:pBdr>
        <w:spacing w:before="0" w:after="0" w:line="200" w:lineRule="atLeast"/>
        <w:ind w:left="720" w:right="0" w:hanging="385"/>
        <w:jc w:val="left"/>
        <w:rPr>
          <w:rFonts w:ascii="Arial" w:eastAsia="Arial" w:hAnsi="Arial" w:cs="Arial"/>
          <w:spacing w:val="0"/>
          <w:sz w:val="20"/>
          <w:szCs w:val="20"/>
        </w:rPr>
      </w:pPr>
      <w:r>
        <w:rPr>
          <w:rFonts w:ascii="Arial" w:eastAsia="Arial" w:hAnsi="Arial" w:cs="Arial"/>
          <w:spacing w:val="0"/>
          <w:sz w:val="20"/>
          <w:szCs w:val="20"/>
        </w:rPr>
        <w:t>Stocked Food and General Merchandise until 5 AM. Moved to other departments as instructed.</w:t>
      </w:r>
    </w:p>
    <w:p>
      <w:pPr>
        <w:numPr>
          <w:ilvl w:val="0"/>
          <w:numId w:val="8"/>
        </w:numPr>
        <w:pBdr>
          <w:top w:val="none" w:sz="0" w:space="0" w:color="auto"/>
          <w:left w:val="none" w:sz="0" w:space="0" w:color="auto"/>
          <w:bottom w:val="none" w:sz="0" w:space="0" w:color="auto"/>
          <w:right w:val="none" w:sz="0" w:space="0" w:color="auto"/>
        </w:pBdr>
        <w:spacing w:before="0" w:after="0" w:line="200" w:lineRule="atLeast"/>
        <w:ind w:left="720" w:right="0" w:hanging="385"/>
        <w:jc w:val="left"/>
        <w:rPr>
          <w:rFonts w:ascii="Arial" w:eastAsia="Arial" w:hAnsi="Arial" w:cs="Arial"/>
          <w:spacing w:val="0"/>
          <w:sz w:val="20"/>
          <w:szCs w:val="20"/>
        </w:rPr>
      </w:pPr>
      <w:r>
        <w:rPr>
          <w:rFonts w:ascii="Arial" w:eastAsia="Arial" w:hAnsi="Arial" w:cs="Arial"/>
          <w:spacing w:val="0"/>
          <w:sz w:val="20"/>
          <w:szCs w:val="20"/>
        </w:rPr>
        <w:t>Removed all trash and pallets from floor before customers arrive at store opening and then assist customers in locating and purchasing merchandise. Organized shelves until 7 AM.</w:t>
      </w:r>
    </w:p>
    <w:p>
      <w:pPr>
        <w:numPr>
          <w:ilvl w:val="0"/>
          <w:numId w:val="8"/>
        </w:numPr>
        <w:pBdr>
          <w:top w:val="none" w:sz="0" w:space="0" w:color="auto"/>
          <w:left w:val="none" w:sz="0" w:space="0" w:color="auto"/>
          <w:bottom w:val="none" w:sz="0" w:space="0" w:color="auto"/>
          <w:right w:val="none" w:sz="0" w:space="0" w:color="auto"/>
        </w:pBdr>
        <w:spacing w:before="0" w:after="0" w:line="200" w:lineRule="atLeast"/>
        <w:ind w:left="720" w:right="0" w:hanging="385"/>
        <w:jc w:val="left"/>
        <w:rPr>
          <w:rFonts w:ascii="Arial" w:eastAsia="Arial" w:hAnsi="Arial" w:cs="Arial"/>
          <w:spacing w:val="0"/>
          <w:sz w:val="20"/>
          <w:szCs w:val="20"/>
        </w:rPr>
      </w:pPr>
      <w:r>
        <w:rPr>
          <w:rFonts w:ascii="Arial" w:eastAsia="Arial" w:hAnsi="Arial" w:cs="Arial"/>
          <w:spacing w:val="0"/>
          <w:sz w:val="20"/>
          <w:szCs w:val="20"/>
        </w:rPr>
        <w:t>Start work in assigned area at 10 PM. Report work progress to Coaches and Team Leads through the night.</w:t>
      </w:r>
    </w:p>
    <w:p>
      <w:pPr>
        <w:spacing w:line="200" w:lineRule="atLeast"/>
        <w:ind w:left="0" w:right="0"/>
        <w:jc w:val="left"/>
        <w:rPr>
          <w:rFonts w:ascii="Arial" w:eastAsia="Arial" w:hAnsi="Arial" w:cs="Arial"/>
          <w:spacing w:val="0"/>
          <w:sz w:val="20"/>
          <w:szCs w:val="20"/>
        </w:rPr>
      </w:pPr>
      <w:r>
        <w:rPr>
          <w:rFonts w:ascii="Arial" w:eastAsia="Arial" w:hAnsi="Arial" w:cs="Arial"/>
          <w:spacing w:val="0"/>
          <w:sz w:val="20"/>
          <w:szCs w:val="20"/>
        </w:rPr>
        <w:t> </w:t>
      </w:r>
    </w:p>
    <w:p>
      <w:pPr>
        <w:tabs>
          <w:tab w:val="right" w:pos="10050"/>
        </w:tabs>
        <w:spacing w:before="0" w:after="0" w:line="200" w:lineRule="atLeast"/>
        <w:ind w:left="0" w:right="0"/>
        <w:jc w:val="left"/>
        <w:rPr>
          <w:rStyle w:val="fs13fw4text-right"/>
          <w:rFonts w:ascii="Arial" w:eastAsia="Arial" w:hAnsi="Arial" w:cs="Arial"/>
          <w:b w:val="0"/>
          <w:bCs w:val="0"/>
          <w:spacing w:val="0"/>
          <w:sz w:val="20"/>
          <w:szCs w:val="20"/>
        </w:rPr>
      </w:pPr>
      <w:r>
        <w:rPr>
          <w:rStyle w:val="fs13fw6overflow-hidden"/>
          <w:rFonts w:ascii="Arial" w:eastAsia="Arial" w:hAnsi="Arial" w:cs="Arial"/>
          <w:b/>
          <w:bCs/>
          <w:spacing w:val="0"/>
          <w:sz w:val="20"/>
          <w:szCs w:val="20"/>
        </w:rPr>
        <w:t>Floral Clerk And Other Departments</w:t>
      </w:r>
      <w:r>
        <w:rPr>
          <w:rStyle w:val="fs13fw4text-right"/>
          <w:rFonts w:ascii="Arial" w:eastAsia="Arial" w:hAnsi="Arial" w:cs="Arial"/>
          <w:b w:val="0"/>
          <w:bCs w:val="0"/>
          <w:spacing w:val="0"/>
          <w:sz w:val="20"/>
          <w:szCs w:val="20"/>
        </w:rPr>
        <w:tab/>
      </w:r>
      <w:r>
        <w:rPr>
          <w:rStyle w:val="fs13fw4text-rightoverflow-hidden"/>
          <w:rFonts w:ascii="Arial" w:eastAsia="Arial" w:hAnsi="Arial" w:cs="Arial"/>
          <w:b w:val="0"/>
          <w:bCs w:val="0"/>
          <w:spacing w:val="0"/>
          <w:sz w:val="20"/>
          <w:szCs w:val="20"/>
        </w:rPr>
        <w:t>October 2012 - July 2023</w:t>
      </w:r>
    </w:p>
    <w:p>
      <w:pPr>
        <w:spacing w:line="200" w:lineRule="atLeast"/>
        <w:ind w:left="0" w:right="0"/>
        <w:jc w:val="left"/>
        <w:rPr>
          <w:rFonts w:ascii="Arial" w:eastAsia="Arial" w:hAnsi="Arial" w:cs="Arial"/>
          <w:spacing w:val="0"/>
          <w:sz w:val="20"/>
          <w:szCs w:val="20"/>
        </w:rPr>
      </w:pPr>
      <w:r>
        <w:rPr>
          <w:rStyle w:val="fs13fw4fsiundefined"/>
          <w:rFonts w:ascii="Arial" w:eastAsia="Arial" w:hAnsi="Arial" w:cs="Arial"/>
          <w:b w:val="0"/>
          <w:bCs w:val="0"/>
          <w:i/>
          <w:iCs/>
          <w:spacing w:val="0"/>
          <w:sz w:val="20"/>
          <w:szCs w:val="20"/>
        </w:rPr>
        <w:t>Hy-Vee</w:t>
      </w:r>
      <w:r>
        <w:rPr>
          <w:rStyle w:val="fs13fw4fsiundefinedtdn"/>
          <w:rFonts w:ascii="Arial" w:eastAsia="Arial" w:hAnsi="Arial" w:cs="Arial"/>
          <w:b w:val="0"/>
          <w:bCs w:val="0"/>
          <w:i/>
          <w:iCs/>
          <w:spacing w:val="0"/>
          <w:sz w:val="20"/>
          <w:szCs w:val="20"/>
        </w:rPr>
        <w:t>-</w:t>
      </w:r>
      <w:r>
        <w:rPr>
          <w:rStyle w:val="fs13fw4fsiundefinedtdn"/>
          <w:rFonts w:ascii="Arial" w:eastAsia="Arial" w:hAnsi="Arial" w:cs="Arial"/>
          <w:b w:val="0"/>
          <w:bCs w:val="0"/>
          <w:i/>
          <w:iCs/>
          <w:spacing w:val="0"/>
          <w:sz w:val="20"/>
          <w:szCs w:val="20"/>
        </w:rPr>
        <w:t xml:space="preserve"> </w:t>
      </w:r>
      <w:r>
        <w:rPr>
          <w:rStyle w:val="fs13fw4fsiundefined"/>
          <w:rFonts w:ascii="Arial" w:eastAsia="Arial" w:hAnsi="Arial" w:cs="Arial"/>
          <w:b w:val="0"/>
          <w:bCs w:val="0"/>
          <w:i/>
          <w:iCs/>
          <w:spacing w:val="0"/>
          <w:sz w:val="20"/>
          <w:szCs w:val="20"/>
        </w:rPr>
        <w:t>Lees Summit</w:t>
      </w:r>
    </w:p>
    <w:p>
      <w:pPr>
        <w:numPr>
          <w:ilvl w:val="0"/>
          <w:numId w:val="9"/>
        </w:numPr>
        <w:pBdr>
          <w:top w:val="none" w:sz="0" w:space="0" w:color="auto"/>
          <w:left w:val="none" w:sz="0" w:space="0" w:color="auto"/>
          <w:bottom w:val="none" w:sz="0" w:space="0" w:color="auto"/>
          <w:right w:val="none" w:sz="0" w:space="0" w:color="auto"/>
        </w:pBdr>
        <w:spacing w:before="0" w:after="0" w:line="200" w:lineRule="atLeast"/>
        <w:ind w:left="720" w:right="0" w:hanging="385"/>
        <w:jc w:val="left"/>
        <w:rPr>
          <w:rFonts w:ascii="Arial" w:eastAsia="Arial" w:hAnsi="Arial" w:cs="Arial"/>
          <w:spacing w:val="0"/>
          <w:sz w:val="20"/>
          <w:szCs w:val="20"/>
        </w:rPr>
      </w:pPr>
      <w:r>
        <w:rPr>
          <w:rFonts w:ascii="Arial" w:eastAsia="Arial" w:hAnsi="Arial" w:cs="Arial"/>
          <w:spacing w:val="0"/>
          <w:sz w:val="20"/>
          <w:szCs w:val="20"/>
        </w:rPr>
        <w:t>Stocked 2 Departments: Health Market and Health and Beauty Department.</w:t>
      </w:r>
    </w:p>
    <w:p>
      <w:pPr>
        <w:numPr>
          <w:ilvl w:val="0"/>
          <w:numId w:val="9"/>
        </w:numPr>
        <w:pBdr>
          <w:top w:val="none" w:sz="0" w:space="0" w:color="auto"/>
          <w:left w:val="none" w:sz="0" w:space="0" w:color="auto"/>
          <w:bottom w:val="none" w:sz="0" w:space="0" w:color="auto"/>
          <w:right w:val="none" w:sz="0" w:space="0" w:color="auto"/>
        </w:pBdr>
        <w:spacing w:before="0" w:after="0" w:line="200" w:lineRule="atLeast"/>
        <w:ind w:left="720" w:right="0" w:hanging="385"/>
        <w:jc w:val="left"/>
        <w:rPr>
          <w:rFonts w:ascii="Arial" w:eastAsia="Arial" w:hAnsi="Arial" w:cs="Arial"/>
          <w:spacing w:val="0"/>
          <w:sz w:val="20"/>
          <w:szCs w:val="20"/>
        </w:rPr>
      </w:pPr>
      <w:r>
        <w:rPr>
          <w:rFonts w:ascii="Arial" w:eastAsia="Arial" w:hAnsi="Arial" w:cs="Arial"/>
          <w:spacing w:val="0"/>
          <w:sz w:val="20"/>
          <w:szCs w:val="20"/>
        </w:rPr>
        <w:t>Wrote down Floral Delivery orders both in person and over the phone. Prepared these orders for pickup or delivery. Acted as Cashier at Floral Register. Regularly served over 100 customers on each Valentine's Day and Mother's Day.</w:t>
      </w:r>
    </w:p>
    <w:p>
      <w:pPr>
        <w:numPr>
          <w:ilvl w:val="0"/>
          <w:numId w:val="9"/>
        </w:numPr>
        <w:pBdr>
          <w:top w:val="none" w:sz="0" w:space="0" w:color="auto"/>
          <w:left w:val="none" w:sz="0" w:space="0" w:color="auto"/>
          <w:bottom w:val="none" w:sz="0" w:space="0" w:color="auto"/>
          <w:right w:val="none" w:sz="0" w:space="0" w:color="auto"/>
        </w:pBdr>
        <w:spacing w:before="0" w:after="0" w:line="200" w:lineRule="atLeast"/>
        <w:ind w:left="720" w:right="0" w:hanging="385"/>
        <w:jc w:val="left"/>
        <w:rPr>
          <w:rFonts w:ascii="Arial" w:eastAsia="Arial" w:hAnsi="Arial" w:cs="Arial"/>
          <w:spacing w:val="0"/>
          <w:sz w:val="20"/>
          <w:szCs w:val="20"/>
        </w:rPr>
      </w:pPr>
      <w:r>
        <w:rPr>
          <w:rFonts w:ascii="Arial" w:eastAsia="Arial" w:hAnsi="Arial" w:cs="Arial"/>
          <w:spacing w:val="0"/>
          <w:sz w:val="20"/>
          <w:szCs w:val="20"/>
        </w:rPr>
        <w:t>Sold items to customers, watered plants, and cleaned the shop before closing at 7 PM.</w:t>
      </w:r>
    </w:p>
    <w:p>
      <w:pPr>
        <w:spacing w:line="200" w:lineRule="atLeast"/>
        <w:ind w:left="0" w:right="0"/>
        <w:jc w:val="left"/>
        <w:rPr>
          <w:rFonts w:ascii="Arial" w:eastAsia="Arial" w:hAnsi="Arial" w:cs="Arial"/>
          <w:spacing w:val="0"/>
          <w:sz w:val="20"/>
          <w:szCs w:val="20"/>
        </w:rPr>
      </w:pPr>
      <w:r>
        <w:rPr>
          <w:rFonts w:ascii="Arial" w:eastAsia="Arial" w:hAnsi="Arial" w:cs="Arial"/>
          <w:spacing w:val="0"/>
          <w:sz w:val="20"/>
          <w:szCs w:val="20"/>
        </w:rPr>
        <w:t> </w:t>
      </w:r>
    </w:p>
    <w:p>
      <w:pPr>
        <w:tabs>
          <w:tab w:val="right" w:pos="10050"/>
        </w:tabs>
        <w:spacing w:before="0" w:after="0" w:line="200" w:lineRule="atLeast"/>
        <w:ind w:left="0" w:right="0"/>
        <w:jc w:val="left"/>
        <w:rPr>
          <w:rStyle w:val="fs13fw4text-right"/>
          <w:rFonts w:ascii="Arial" w:eastAsia="Arial" w:hAnsi="Arial" w:cs="Arial"/>
          <w:b w:val="0"/>
          <w:bCs w:val="0"/>
          <w:spacing w:val="0"/>
          <w:sz w:val="20"/>
          <w:szCs w:val="20"/>
        </w:rPr>
      </w:pPr>
      <w:r>
        <w:rPr>
          <w:rStyle w:val="fs13fw6overflow-hidden"/>
          <w:rFonts w:ascii="Arial" w:eastAsia="Arial" w:hAnsi="Arial" w:cs="Arial"/>
          <w:b/>
          <w:bCs/>
          <w:spacing w:val="0"/>
          <w:sz w:val="20"/>
          <w:szCs w:val="20"/>
        </w:rPr>
        <w:t>General Clerk</w:t>
      </w:r>
      <w:r>
        <w:rPr>
          <w:rStyle w:val="fs13fw4text-right"/>
          <w:rFonts w:ascii="Arial" w:eastAsia="Arial" w:hAnsi="Arial" w:cs="Arial"/>
          <w:b w:val="0"/>
          <w:bCs w:val="0"/>
          <w:spacing w:val="0"/>
          <w:sz w:val="20"/>
          <w:szCs w:val="20"/>
        </w:rPr>
        <w:tab/>
      </w:r>
      <w:r>
        <w:rPr>
          <w:rStyle w:val="fs13fw4text-rightoverflow-hidden"/>
          <w:rFonts w:ascii="Arial" w:eastAsia="Arial" w:hAnsi="Arial" w:cs="Arial"/>
          <w:b w:val="0"/>
          <w:bCs w:val="0"/>
          <w:spacing w:val="0"/>
          <w:sz w:val="20"/>
          <w:szCs w:val="20"/>
        </w:rPr>
        <w:t>June 2019 - April 2021</w:t>
      </w:r>
    </w:p>
    <w:p>
      <w:pPr>
        <w:spacing w:line="200" w:lineRule="atLeast"/>
        <w:ind w:left="0" w:right="0"/>
        <w:jc w:val="left"/>
        <w:rPr>
          <w:rFonts w:ascii="Arial" w:eastAsia="Arial" w:hAnsi="Arial" w:cs="Arial"/>
          <w:spacing w:val="0"/>
          <w:sz w:val="20"/>
          <w:szCs w:val="20"/>
        </w:rPr>
      </w:pPr>
      <w:r>
        <w:rPr>
          <w:rStyle w:val="fs13fw4fsiundefined"/>
          <w:rFonts w:ascii="Arial" w:eastAsia="Arial" w:hAnsi="Arial" w:cs="Arial"/>
          <w:b w:val="0"/>
          <w:bCs w:val="0"/>
          <w:i/>
          <w:iCs/>
          <w:spacing w:val="0"/>
          <w:sz w:val="20"/>
          <w:szCs w:val="20"/>
        </w:rPr>
        <w:t>Brillient</w:t>
      </w:r>
      <w:r>
        <w:rPr>
          <w:rStyle w:val="fs13fw4fsiundefinedtdn"/>
          <w:rFonts w:ascii="Arial" w:eastAsia="Arial" w:hAnsi="Arial" w:cs="Arial"/>
          <w:b w:val="0"/>
          <w:bCs w:val="0"/>
          <w:i/>
          <w:iCs/>
          <w:spacing w:val="0"/>
          <w:sz w:val="20"/>
          <w:szCs w:val="20"/>
        </w:rPr>
        <w:t>-</w:t>
      </w:r>
      <w:r>
        <w:rPr>
          <w:rStyle w:val="fs13fw4fsiundefinedtdn"/>
          <w:rFonts w:ascii="Arial" w:eastAsia="Arial" w:hAnsi="Arial" w:cs="Arial"/>
          <w:b w:val="0"/>
          <w:bCs w:val="0"/>
          <w:i/>
          <w:iCs/>
          <w:spacing w:val="0"/>
          <w:sz w:val="20"/>
          <w:szCs w:val="20"/>
        </w:rPr>
        <w:t xml:space="preserve"> </w:t>
      </w:r>
      <w:r>
        <w:rPr>
          <w:rStyle w:val="fs13fw4fsiundefined"/>
          <w:rFonts w:ascii="Arial" w:eastAsia="Arial" w:hAnsi="Arial" w:cs="Arial"/>
          <w:b w:val="0"/>
          <w:bCs w:val="0"/>
          <w:i/>
          <w:iCs/>
          <w:spacing w:val="0"/>
          <w:sz w:val="20"/>
          <w:szCs w:val="20"/>
        </w:rPr>
        <w:t>Lees Summit</w:t>
      </w:r>
    </w:p>
    <w:p>
      <w:pPr>
        <w:numPr>
          <w:ilvl w:val="0"/>
          <w:numId w:val="10"/>
        </w:numPr>
        <w:pBdr>
          <w:top w:val="none" w:sz="0" w:space="0" w:color="auto"/>
          <w:left w:val="none" w:sz="0" w:space="0" w:color="auto"/>
          <w:bottom w:val="none" w:sz="0" w:space="0" w:color="auto"/>
          <w:right w:val="none" w:sz="0" w:space="0" w:color="auto"/>
        </w:pBdr>
        <w:spacing w:before="0" w:after="0" w:line="200" w:lineRule="atLeast"/>
        <w:ind w:left="720" w:right="0" w:hanging="385"/>
        <w:jc w:val="left"/>
        <w:rPr>
          <w:rFonts w:ascii="Arial" w:eastAsia="Arial" w:hAnsi="Arial" w:cs="Arial"/>
          <w:spacing w:val="0"/>
          <w:sz w:val="20"/>
          <w:szCs w:val="20"/>
        </w:rPr>
      </w:pPr>
      <w:r>
        <w:rPr>
          <w:rFonts w:ascii="Arial" w:eastAsia="Arial" w:hAnsi="Arial" w:cs="Arial"/>
          <w:spacing w:val="0"/>
          <w:sz w:val="20"/>
          <w:szCs w:val="20"/>
        </w:rPr>
        <w:t>Kept records and tracked files at the National Records Center containing 17 million files.</w:t>
      </w:r>
    </w:p>
    <w:p>
      <w:pPr>
        <w:numPr>
          <w:ilvl w:val="0"/>
          <w:numId w:val="10"/>
        </w:numPr>
        <w:pBdr>
          <w:top w:val="none" w:sz="0" w:space="0" w:color="auto"/>
          <w:left w:val="none" w:sz="0" w:space="0" w:color="auto"/>
          <w:bottom w:val="none" w:sz="0" w:space="0" w:color="auto"/>
          <w:right w:val="none" w:sz="0" w:space="0" w:color="auto"/>
        </w:pBdr>
        <w:spacing w:before="0" w:after="0" w:line="200" w:lineRule="atLeast"/>
        <w:ind w:left="720" w:right="0" w:hanging="385"/>
        <w:jc w:val="left"/>
        <w:rPr>
          <w:rFonts w:ascii="Arial" w:eastAsia="Arial" w:hAnsi="Arial" w:cs="Arial"/>
          <w:spacing w:val="0"/>
          <w:sz w:val="20"/>
          <w:szCs w:val="20"/>
        </w:rPr>
      </w:pPr>
      <w:r>
        <w:rPr>
          <w:rFonts w:ascii="Arial" w:eastAsia="Arial" w:hAnsi="Arial" w:cs="Arial"/>
          <w:spacing w:val="0"/>
          <w:sz w:val="20"/>
          <w:szCs w:val="20"/>
        </w:rPr>
        <w:t>Sorted incoming files to the facility and entered barcode numbers into the computer database managed by the Department of Homeland Security. Maintained Data Entry quota of 400 files per hour.</w:t>
      </w:r>
    </w:p>
    <w:p>
      <w:pPr>
        <w:numPr>
          <w:ilvl w:val="0"/>
          <w:numId w:val="10"/>
        </w:numPr>
        <w:pBdr>
          <w:top w:val="none" w:sz="0" w:space="0" w:color="auto"/>
          <w:left w:val="none" w:sz="0" w:space="0" w:color="auto"/>
          <w:bottom w:val="none" w:sz="0" w:space="0" w:color="auto"/>
          <w:right w:val="none" w:sz="0" w:space="0" w:color="auto"/>
        </w:pBdr>
        <w:spacing w:before="0" w:after="0" w:line="200" w:lineRule="atLeast"/>
        <w:ind w:left="720" w:right="0" w:hanging="385"/>
        <w:jc w:val="left"/>
        <w:rPr>
          <w:rFonts w:ascii="Arial" w:eastAsia="Arial" w:hAnsi="Arial" w:cs="Arial"/>
          <w:spacing w:val="0"/>
          <w:sz w:val="20"/>
          <w:szCs w:val="20"/>
        </w:rPr>
      </w:pPr>
      <w:r>
        <w:rPr>
          <w:rFonts w:ascii="Arial" w:eastAsia="Arial" w:hAnsi="Arial" w:cs="Arial"/>
          <w:spacing w:val="0"/>
          <w:sz w:val="20"/>
          <w:szCs w:val="20"/>
        </w:rPr>
        <w:t>Placed files on the shelves and kept locations recorded digitally and on paper. Maintained Quota of 160 files per hour.</w:t>
      </w:r>
    </w:p>
    <w:p>
      <w:pPr>
        <w:spacing w:line="240" w:lineRule="atLeast"/>
        <w:ind w:left="0" w:right="0"/>
        <w:rPr>
          <w:rFonts w:ascii="Arial" w:eastAsia="Arial" w:hAnsi="Arial" w:cs="Arial"/>
          <w:spacing w:val="0"/>
        </w:rPr>
      </w:pPr>
      <w:r>
        <w:rPr>
          <w:rFonts w:ascii="Arial" w:eastAsia="Arial" w:hAnsi="Arial" w:cs="Arial"/>
          <w:spacing w:val="0"/>
        </w:rPr>
        <w:t> </w:t>
      </w:r>
    </w:p>
    <w:p>
      <w:pPr>
        <w:pBdr>
          <w:top w:val="none" w:sz="0" w:space="0" w:color="auto"/>
          <w:left w:val="none" w:sz="0" w:space="0" w:color="auto"/>
          <w:bottom w:val="single" w:sz="6" w:space="0" w:color="000000"/>
          <w:right w:val="none" w:sz="0" w:space="0" w:color="auto"/>
        </w:pBdr>
        <w:spacing w:before="0" w:after="0" w:line="240" w:lineRule="atLeast"/>
        <w:ind w:left="0" w:right="0"/>
        <w:jc w:val="left"/>
        <w:rPr>
          <w:rFonts w:ascii="Arial" w:eastAsia="Arial" w:hAnsi="Arial" w:cs="Arial"/>
          <w:b/>
          <w:bCs/>
          <w:caps/>
          <w:color w:val="000000"/>
          <w:spacing w:val="0"/>
        </w:rPr>
      </w:pPr>
      <w:r>
        <w:rPr>
          <w:rFonts w:ascii="Arial" w:eastAsia="Arial" w:hAnsi="Arial" w:cs="Arial"/>
          <w:b/>
          <w:bCs/>
          <w:caps/>
          <w:color w:val="000000"/>
          <w:spacing w:val="0"/>
        </w:rPr>
        <w:t>education</w:t>
      </w:r>
    </w:p>
    <w:p>
      <w:pPr>
        <w:spacing w:line="120" w:lineRule="atLeast"/>
        <w:ind w:left="0" w:right="0"/>
        <w:jc w:val="left"/>
        <w:rPr>
          <w:rFonts w:ascii="Arial" w:eastAsia="Arial" w:hAnsi="Arial" w:cs="Arial"/>
          <w:spacing w:val="0"/>
          <w:sz w:val="12"/>
          <w:szCs w:val="12"/>
        </w:rPr>
      </w:pPr>
    </w:p>
    <w:p>
      <w:pPr>
        <w:tabs>
          <w:tab w:val="right" w:pos="10050"/>
        </w:tabs>
        <w:spacing w:before="0" w:after="0" w:line="200" w:lineRule="atLeast"/>
        <w:ind w:left="0" w:right="0"/>
        <w:jc w:val="left"/>
        <w:rPr>
          <w:rStyle w:val="fs13fw4text-right"/>
          <w:rFonts w:ascii="Arial" w:eastAsia="Arial" w:hAnsi="Arial" w:cs="Arial"/>
          <w:b w:val="0"/>
          <w:bCs w:val="0"/>
          <w:spacing w:val="0"/>
          <w:sz w:val="20"/>
          <w:szCs w:val="20"/>
        </w:rPr>
      </w:pPr>
      <w:r>
        <w:rPr>
          <w:rStyle w:val="fs13fw6overflow-hidden"/>
          <w:rFonts w:ascii="Arial" w:eastAsia="Arial" w:hAnsi="Arial" w:cs="Arial"/>
          <w:b/>
          <w:bCs/>
          <w:spacing w:val="0"/>
          <w:sz w:val="20"/>
          <w:szCs w:val="20"/>
        </w:rPr>
        <w:t>Associate of Applied Science in Creative Writing (A.A.S.)</w:t>
      </w:r>
      <w:r>
        <w:rPr>
          <w:rStyle w:val="fs13fw4text-right"/>
          <w:rFonts w:ascii="Arial" w:eastAsia="Arial" w:hAnsi="Arial" w:cs="Arial"/>
          <w:b w:val="0"/>
          <w:bCs w:val="0"/>
          <w:spacing w:val="0"/>
          <w:sz w:val="20"/>
          <w:szCs w:val="20"/>
        </w:rPr>
        <w:tab/>
      </w:r>
      <w:r>
        <w:rPr>
          <w:rStyle w:val="fs13fw4text-rightoverflow-hidden"/>
          <w:rFonts w:ascii="Arial" w:eastAsia="Arial" w:hAnsi="Arial" w:cs="Arial"/>
          <w:b w:val="0"/>
          <w:bCs w:val="0"/>
          <w:spacing w:val="0"/>
          <w:sz w:val="20"/>
          <w:szCs w:val="20"/>
        </w:rPr>
        <w:t>July 2025</w:t>
      </w:r>
    </w:p>
    <w:p>
      <w:pPr>
        <w:spacing w:after="0" w:line="200" w:lineRule="atLeast"/>
        <w:ind w:left="0" w:right="0"/>
        <w:jc w:val="left"/>
        <w:rPr>
          <w:rFonts w:ascii="Arial" w:eastAsia="Arial" w:hAnsi="Arial" w:cs="Arial"/>
          <w:spacing w:val="0"/>
          <w:sz w:val="20"/>
          <w:szCs w:val="20"/>
        </w:rPr>
      </w:pPr>
      <w:r>
        <w:rPr>
          <w:rStyle w:val="fs13fw4fsiundefined"/>
          <w:rFonts w:ascii="Arial" w:eastAsia="Arial" w:hAnsi="Arial" w:cs="Arial"/>
          <w:b w:val="0"/>
          <w:bCs w:val="0"/>
          <w:i/>
          <w:iCs/>
          <w:spacing w:val="0"/>
          <w:sz w:val="20"/>
          <w:szCs w:val="20"/>
        </w:rPr>
        <w:t>Full Sail University</w:t>
      </w:r>
      <w:r>
        <w:rPr>
          <w:rStyle w:val="fs13fw4fsiundefinedtdn"/>
          <w:rFonts w:ascii="Arial" w:eastAsia="Arial" w:hAnsi="Arial" w:cs="Arial"/>
          <w:b w:val="0"/>
          <w:bCs w:val="0"/>
          <w:i/>
          <w:iCs/>
          <w:spacing w:val="0"/>
          <w:sz w:val="20"/>
          <w:szCs w:val="20"/>
        </w:rPr>
        <w:t>,</w:t>
      </w:r>
      <w:r>
        <w:rPr>
          <w:rStyle w:val="fs13fw4fsiundefinedtdn"/>
          <w:rFonts w:ascii="Arial" w:eastAsia="Arial" w:hAnsi="Arial" w:cs="Arial"/>
          <w:b w:val="0"/>
          <w:bCs w:val="0"/>
          <w:i/>
          <w:iCs/>
          <w:spacing w:val="0"/>
          <w:sz w:val="20"/>
          <w:szCs w:val="20"/>
        </w:rPr>
        <w:t xml:space="preserve"> </w:t>
      </w:r>
      <w:r>
        <w:rPr>
          <w:rStyle w:val="fs13fw4fsiundefined"/>
          <w:rFonts w:ascii="Arial" w:eastAsia="Arial" w:hAnsi="Arial" w:cs="Arial"/>
          <w:b w:val="0"/>
          <w:bCs w:val="0"/>
          <w:i/>
          <w:iCs/>
          <w:spacing w:val="0"/>
          <w:sz w:val="20"/>
          <w:szCs w:val="20"/>
        </w:rPr>
        <w:t>Winter Park FL</w:t>
      </w:r>
    </w:p>
    <w:p>
      <w:pPr>
        <w:spacing w:line="240" w:lineRule="atLeast"/>
        <w:ind w:left="0" w:right="0"/>
        <w:rPr>
          <w:rFonts w:ascii="Arial" w:eastAsia="Arial" w:hAnsi="Arial" w:cs="Arial"/>
          <w:spacing w:val="0"/>
        </w:rPr>
      </w:pPr>
      <w:r>
        <w:rPr>
          <w:rFonts w:ascii="Arial" w:eastAsia="Arial" w:hAnsi="Arial" w:cs="Arial"/>
          <w:spacing w:val="0"/>
        </w:rPr>
        <w:t> </w:t>
      </w:r>
    </w:p>
    <w:p>
      <w:pPr>
        <w:pBdr>
          <w:top w:val="none" w:sz="0" w:space="0" w:color="auto"/>
          <w:left w:val="none" w:sz="0" w:space="0" w:color="auto"/>
          <w:bottom w:val="single" w:sz="6" w:space="0" w:color="000000"/>
          <w:right w:val="none" w:sz="0" w:space="0" w:color="auto"/>
        </w:pBdr>
        <w:spacing w:before="0" w:after="0" w:line="240" w:lineRule="atLeast"/>
        <w:ind w:left="0" w:right="0"/>
        <w:jc w:val="left"/>
        <w:rPr>
          <w:rFonts w:ascii="Arial" w:eastAsia="Arial" w:hAnsi="Arial" w:cs="Arial"/>
          <w:b/>
          <w:bCs/>
          <w:caps/>
          <w:color w:val="000000"/>
          <w:spacing w:val="0"/>
        </w:rPr>
      </w:pPr>
      <w:r>
        <w:rPr>
          <w:rFonts w:ascii="Arial" w:eastAsia="Arial" w:hAnsi="Arial" w:cs="Arial"/>
          <w:b/>
          <w:bCs/>
          <w:caps/>
          <w:color w:val="000000"/>
          <w:spacing w:val="0"/>
        </w:rPr>
        <w:t>publications</w:t>
      </w:r>
    </w:p>
    <w:p>
      <w:pPr>
        <w:spacing w:line="120" w:lineRule="atLeast"/>
        <w:ind w:left="0" w:right="0"/>
        <w:jc w:val="left"/>
        <w:rPr>
          <w:rFonts w:ascii="Arial" w:eastAsia="Arial" w:hAnsi="Arial" w:cs="Arial"/>
          <w:spacing w:val="0"/>
          <w:sz w:val="12"/>
          <w:szCs w:val="12"/>
        </w:rPr>
      </w:pPr>
    </w:p>
    <w:p>
      <w:pPr>
        <w:pBdr>
          <w:top w:val="none" w:sz="0" w:space="0" w:color="auto"/>
          <w:left w:val="none" w:sz="0" w:space="0" w:color="auto"/>
          <w:bottom w:val="none" w:sz="0" w:space="0" w:color="auto"/>
          <w:right w:val="none" w:sz="0" w:space="0" w:color="auto"/>
        </w:pBdr>
        <w:spacing w:before="0" w:after="0" w:line="200" w:lineRule="atLeast"/>
        <w:ind w:left="0" w:right="0" w:firstLine="0"/>
        <w:jc w:val="left"/>
        <w:rPr>
          <w:rFonts w:ascii="Arial" w:eastAsia="Arial" w:hAnsi="Arial" w:cs="Arial"/>
          <w:spacing w:val="0"/>
          <w:sz w:val="20"/>
          <w:szCs w:val="20"/>
        </w:rPr>
      </w:pPr>
      <w:r>
        <w:rPr>
          <w:rFonts w:ascii="Arial" w:eastAsia="Arial" w:hAnsi="Arial" w:cs="Arial"/>
          <w:spacing w:val="0"/>
          <w:sz w:val="20"/>
          <w:szCs w:val="20"/>
        </w:rPr>
        <w:t>Chastity’s Chess Chapters - authored a 100 page paperback and e-book to train Chess players.</w:t>
      </w:r>
    </w:p>
    <w:p>
      <w:pPr>
        <w:pBdr>
          <w:top w:val="none" w:sz="0" w:space="0" w:color="auto"/>
          <w:left w:val="none" w:sz="0" w:space="0" w:color="auto"/>
          <w:bottom w:val="none" w:sz="0" w:space="0" w:color="auto"/>
          <w:right w:val="none" w:sz="0" w:space="0" w:color="auto"/>
        </w:pBdr>
        <w:spacing w:before="0" w:after="0" w:line="200" w:lineRule="atLeast"/>
        <w:ind w:left="0" w:right="0" w:firstLine="0"/>
        <w:jc w:val="left"/>
        <w:rPr>
          <w:rFonts w:ascii="Arial" w:eastAsia="Arial" w:hAnsi="Arial" w:cs="Arial"/>
          <w:spacing w:val="0"/>
          <w:sz w:val="20"/>
          <w:szCs w:val="20"/>
        </w:rPr>
      </w:pPr>
      <w:r>
        <w:rPr>
          <w:rFonts w:ascii="Arial" w:eastAsia="Arial" w:hAnsi="Arial" w:cs="Arial"/>
          <w:spacing w:val="0"/>
          <w:sz w:val="20"/>
          <w:szCs w:val="20"/>
        </w:rPr>
        <w:t>Chandler’s Honesty - authored a series of mental health conversations with a unicorn since 2017.</w:t>
      </w:r>
    </w:p>
    <w:p>
      <w:pPr>
        <w:pBdr>
          <w:top w:val="none" w:sz="0" w:space="0" w:color="auto"/>
          <w:left w:val="none" w:sz="0" w:space="0" w:color="auto"/>
          <w:bottom w:val="none" w:sz="0" w:space="0" w:color="auto"/>
          <w:right w:val="none" w:sz="0" w:space="0" w:color="auto"/>
        </w:pBdr>
        <w:spacing w:before="0" w:after="0" w:line="200" w:lineRule="atLeast"/>
        <w:ind w:left="0" w:right="0" w:firstLine="0"/>
        <w:jc w:val="left"/>
        <w:rPr>
          <w:rFonts w:ascii="Arial" w:eastAsia="Arial" w:hAnsi="Arial" w:cs="Arial"/>
          <w:spacing w:val="0"/>
          <w:sz w:val="20"/>
          <w:szCs w:val="20"/>
        </w:rPr>
      </w:pPr>
      <w:r>
        <w:rPr>
          <w:rFonts w:ascii="Arial" w:eastAsia="Arial" w:hAnsi="Arial" w:cs="Arial"/>
          <w:spacing w:val="0"/>
          <w:sz w:val="20"/>
          <w:szCs w:val="20"/>
        </w:rPr>
        <w:t>The Elevator Debate - composed a flash fiction story about a political disagreement between co-workers.</w:t>
      </w:r>
    </w:p>
    <w:sectPr>
      <w:pgSz w:w="12225" w:h="15810"/>
      <w:pgMar w:top="1078" w:right="1078" w:bottom="1078" w:left="1078"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suff w:val="nothing"/>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suff w:val="nothing"/>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print"/>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customStyle="1" w:styleId="divWordSection1">
    <w:name w:val="div_WordSection1"/>
    <w:basedOn w:val="Normal"/>
  </w:style>
  <w:style w:type="paragraph" w:customStyle="1" w:styleId="liMsoNormal">
    <w:name w:val="li_MsoNormal"/>
    <w:basedOn w:val="Normal"/>
    <w:pPr>
      <w:spacing w:line="240" w:lineRule="atLeast"/>
    </w:pPr>
  </w:style>
  <w:style w:type="table" w:customStyle="1" w:styleId="tableMsoNormalTable">
    <w:name w:val="table_MsoNormalTable"/>
    <w:basedOn w:val="TableNormal"/>
    <w:tblPr/>
  </w:style>
  <w:style w:type="character" w:customStyle="1" w:styleId="fs13fw6overflow-hidden">
    <w:name w:val="fs13 fw6 overflow-hidden"/>
    <w:basedOn w:val="DefaultParagraphFont"/>
  </w:style>
  <w:style w:type="character" w:customStyle="1" w:styleId="fs13fw4text-right">
    <w:name w:val="fs13 fw4 text-right"/>
    <w:basedOn w:val="DefaultParagraphFont"/>
  </w:style>
  <w:style w:type="character" w:customStyle="1" w:styleId="fs13fw4text-rightoverflow-hidden">
    <w:name w:val="fs13 fw4 text-right overflow-hidden"/>
    <w:basedOn w:val="DefaultParagraphFont"/>
  </w:style>
  <w:style w:type="character" w:customStyle="1" w:styleId="fs13fw4fsiundefinedtdn">
    <w:name w:val="fs13 fw4 fsi undefined tdn"/>
    <w:basedOn w:val="DefaultParagraphFont"/>
  </w:style>
  <w:style w:type="character" w:customStyle="1" w:styleId="fs13fw4fsiundefined">
    <w:name w:val="fs13 fw4 fsi undefined"/>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chastitywhiterose@gmail.com" TargetMode="External" /><Relationship Id="rId5" Type="http://schemas.openxmlformats.org/officeDocument/2006/relationships/hyperlink" Target="https://www.linkedin.com/in/chastity-rose-96aaa492/" TargetMode="Externa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cp:revision>0</cp:revision>
</cp:coreProperties>
</file>